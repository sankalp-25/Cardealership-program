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50622" w14:textId="4A2B664D" w:rsidR="00A9204E" w:rsidRDefault="00F30248">
      <w:pPr>
        <w:rPr>
          <w:sz w:val="72"/>
          <w:szCs w:val="72"/>
        </w:rPr>
      </w:pPr>
      <w:r w:rsidRPr="00F30248">
        <w:rPr>
          <w:sz w:val="72"/>
          <w:szCs w:val="72"/>
        </w:rPr>
        <w:t>MINI PROJECT</w:t>
      </w:r>
      <w:r w:rsidRPr="00F30248">
        <w:rPr>
          <w:sz w:val="72"/>
          <w:szCs w:val="72"/>
        </w:rPr>
        <w:br/>
        <w:t xml:space="preserve">The </w:t>
      </w:r>
      <w:r w:rsidR="00DC5FB8">
        <w:rPr>
          <w:sz w:val="72"/>
          <w:szCs w:val="72"/>
        </w:rPr>
        <w:t>Car dealership</w:t>
      </w:r>
    </w:p>
    <w:p w14:paraId="0A97BF43" w14:textId="7A9129CE" w:rsidR="00F30248" w:rsidRDefault="00F30248">
      <w:pPr>
        <w:rPr>
          <w:sz w:val="72"/>
          <w:szCs w:val="72"/>
        </w:rPr>
      </w:pPr>
    </w:p>
    <w:p w14:paraId="1FFF8C3B" w14:textId="5BF64AD4" w:rsidR="00F30248" w:rsidRDefault="00DC5FB8" w:rsidP="00F30248">
      <w:pPr>
        <w:rPr>
          <w:sz w:val="32"/>
          <w:szCs w:val="32"/>
        </w:rPr>
      </w:pPr>
      <w:r w:rsidRPr="00DC5FB8">
        <w:rPr>
          <w:sz w:val="32"/>
          <w:szCs w:val="32"/>
        </w:rPr>
        <w:t>The car dealership program helps the customer select which type of car he wants.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This includes new cars and used cars.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Customer can see the manufacturer, the model and specifications of the car.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 xml:space="preserve">It will also sort the cars according to the </w:t>
      </w:r>
      <w:r w:rsidRPr="00DC5FB8">
        <w:rPr>
          <w:sz w:val="32"/>
          <w:szCs w:val="32"/>
        </w:rPr>
        <w:t>customer’s</w:t>
      </w:r>
      <w:r w:rsidRPr="00DC5FB8"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interest</w:t>
      </w:r>
      <w:r w:rsidRPr="00DC5FB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The customer can also lease cars and even sell his own car.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The owner can change the prices of the cars, add new cars, remove old cars.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There is also a feature of ordering cars which are not currently available.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 xml:space="preserve">The customer can also check between various models and </w:t>
      </w:r>
      <w:r w:rsidRPr="00DC5FB8">
        <w:rPr>
          <w:sz w:val="32"/>
          <w:szCs w:val="32"/>
        </w:rPr>
        <w:t>colors</w:t>
      </w:r>
      <w:r w:rsidRPr="00DC5FB8">
        <w:rPr>
          <w:sz w:val="32"/>
          <w:szCs w:val="32"/>
        </w:rPr>
        <w:t xml:space="preserve"> of a specific car.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>An option to take an insurance is also present when a car is bought.</w:t>
      </w:r>
      <w:r>
        <w:rPr>
          <w:sz w:val="32"/>
          <w:szCs w:val="32"/>
        </w:rPr>
        <w:t xml:space="preserve"> </w:t>
      </w:r>
      <w:r w:rsidRPr="00DC5FB8">
        <w:rPr>
          <w:sz w:val="32"/>
          <w:szCs w:val="32"/>
        </w:rPr>
        <w:t xml:space="preserve">If a customer wants </w:t>
      </w:r>
      <w:r w:rsidRPr="00DC5FB8">
        <w:rPr>
          <w:sz w:val="32"/>
          <w:szCs w:val="32"/>
        </w:rPr>
        <w:t>to buy</w:t>
      </w:r>
      <w:r w:rsidRPr="00DC5FB8">
        <w:rPr>
          <w:sz w:val="32"/>
          <w:szCs w:val="32"/>
        </w:rPr>
        <w:t xml:space="preserve"> or sell or order or lease a car his </w:t>
      </w:r>
      <w:r w:rsidRPr="00DC5FB8">
        <w:rPr>
          <w:sz w:val="32"/>
          <w:szCs w:val="32"/>
        </w:rPr>
        <w:t>address</w:t>
      </w:r>
      <w:r w:rsidRPr="00DC5FB8">
        <w:rPr>
          <w:sz w:val="32"/>
          <w:szCs w:val="32"/>
        </w:rPr>
        <w:t xml:space="preserve"> proof and other personal information is collected</w:t>
      </w:r>
    </w:p>
    <w:p w14:paraId="2D5B776D" w14:textId="77777777" w:rsidR="00DC5FB8" w:rsidRPr="00F30248" w:rsidRDefault="00DC5FB8" w:rsidP="00F30248">
      <w:pPr>
        <w:rPr>
          <w:sz w:val="32"/>
          <w:szCs w:val="32"/>
        </w:rPr>
      </w:pPr>
    </w:p>
    <w:p w14:paraId="13ABEC41" w14:textId="10FEC821" w:rsidR="00F30248" w:rsidRDefault="00F30248" w:rsidP="00F30248">
      <w:pPr>
        <w:rPr>
          <w:sz w:val="32"/>
          <w:szCs w:val="32"/>
        </w:rPr>
      </w:pPr>
      <w:r w:rsidRPr="00F30248">
        <w:rPr>
          <w:sz w:val="32"/>
          <w:szCs w:val="32"/>
        </w:rPr>
        <w:t xml:space="preserve">GITHUB link: </w:t>
      </w:r>
      <w:r w:rsidR="00DC5FB8" w:rsidRPr="00DC5FB8">
        <w:rPr>
          <w:sz w:val="32"/>
          <w:szCs w:val="32"/>
        </w:rPr>
        <w:t>https://github.com/sankalp-25/Cardealership-program</w:t>
      </w:r>
    </w:p>
    <w:p w14:paraId="62E465CA" w14:textId="77777777" w:rsidR="00F30248" w:rsidRPr="00F30248" w:rsidRDefault="00F30248" w:rsidP="00F30248">
      <w:pPr>
        <w:rPr>
          <w:sz w:val="32"/>
          <w:szCs w:val="32"/>
          <w:lang w:val="en-IN"/>
        </w:rPr>
      </w:pPr>
    </w:p>
    <w:p w14:paraId="45932FA3" w14:textId="593ADED5" w:rsidR="00F30248" w:rsidRDefault="00F30248" w:rsidP="00F30248">
      <w:pPr>
        <w:rPr>
          <w:sz w:val="32"/>
          <w:szCs w:val="32"/>
        </w:rPr>
      </w:pPr>
      <w:r w:rsidRPr="00F30248">
        <w:rPr>
          <w:sz w:val="32"/>
          <w:szCs w:val="32"/>
        </w:rPr>
        <w:t xml:space="preserve">Team </w:t>
      </w:r>
      <w:r w:rsidR="00DC5FB8" w:rsidRPr="00F30248">
        <w:rPr>
          <w:sz w:val="32"/>
          <w:szCs w:val="32"/>
        </w:rPr>
        <w:t>no:</w:t>
      </w:r>
      <w:r w:rsidRPr="00F30248">
        <w:rPr>
          <w:sz w:val="32"/>
          <w:szCs w:val="32"/>
        </w:rPr>
        <w:t xml:space="preserve"> B8</w:t>
      </w:r>
    </w:p>
    <w:p w14:paraId="008E3D40" w14:textId="77777777" w:rsidR="00F30248" w:rsidRPr="00F30248" w:rsidRDefault="00F30248" w:rsidP="00F30248">
      <w:pPr>
        <w:rPr>
          <w:sz w:val="32"/>
          <w:szCs w:val="32"/>
          <w:lang w:val="en-IN"/>
        </w:rPr>
      </w:pPr>
    </w:p>
    <w:p w14:paraId="3A9758A2" w14:textId="48A37EC5" w:rsidR="00F30248" w:rsidRDefault="00F30248" w:rsidP="00F30248">
      <w:pPr>
        <w:rPr>
          <w:sz w:val="32"/>
          <w:szCs w:val="32"/>
        </w:rPr>
      </w:pPr>
      <w:r w:rsidRPr="00F30248">
        <w:rPr>
          <w:sz w:val="32"/>
          <w:szCs w:val="32"/>
        </w:rPr>
        <w:t xml:space="preserve">Roll </w:t>
      </w:r>
      <w:r w:rsidR="00DC5FB8" w:rsidRPr="00F30248">
        <w:rPr>
          <w:sz w:val="32"/>
          <w:szCs w:val="32"/>
        </w:rPr>
        <w:t>no:</w:t>
      </w:r>
      <w:r w:rsidRPr="00F30248">
        <w:rPr>
          <w:sz w:val="32"/>
          <w:szCs w:val="32"/>
        </w:rPr>
        <w:t xml:space="preserve"> 1602-19-737-006, 1602-19-737-038</w:t>
      </w:r>
    </w:p>
    <w:p w14:paraId="39615C4F" w14:textId="77777777" w:rsidR="00F30248" w:rsidRPr="00F30248" w:rsidRDefault="00F30248" w:rsidP="00F30248">
      <w:pPr>
        <w:rPr>
          <w:sz w:val="32"/>
          <w:szCs w:val="32"/>
          <w:lang w:val="en-IN"/>
        </w:rPr>
      </w:pPr>
    </w:p>
    <w:p w14:paraId="5B2FFF37" w14:textId="04EFF693" w:rsidR="00F30248" w:rsidRDefault="00DC5FB8" w:rsidP="00F30248">
      <w:pPr>
        <w:rPr>
          <w:sz w:val="32"/>
          <w:szCs w:val="32"/>
        </w:rPr>
      </w:pPr>
      <w:r w:rsidRPr="00F30248">
        <w:rPr>
          <w:sz w:val="32"/>
          <w:szCs w:val="32"/>
        </w:rPr>
        <w:t>Names:</w:t>
      </w:r>
      <w:r w:rsidR="00F30248" w:rsidRPr="00F30248">
        <w:rPr>
          <w:sz w:val="32"/>
          <w:szCs w:val="32"/>
        </w:rPr>
        <w:t xml:space="preserve"> Avanish Reddy, Sankalp.</w:t>
      </w:r>
    </w:p>
    <w:p w14:paraId="3015261E" w14:textId="77777777" w:rsidR="00F30248" w:rsidRPr="00F30248" w:rsidRDefault="00F30248" w:rsidP="00F30248">
      <w:pPr>
        <w:rPr>
          <w:sz w:val="32"/>
          <w:szCs w:val="32"/>
          <w:lang w:val="en-IN"/>
        </w:rPr>
      </w:pPr>
    </w:p>
    <w:p w14:paraId="5B5EBBF1" w14:textId="30884BC2" w:rsidR="00F30248" w:rsidRPr="00F30248" w:rsidRDefault="00DC5FB8" w:rsidP="00F30248">
      <w:pPr>
        <w:rPr>
          <w:sz w:val="32"/>
          <w:szCs w:val="32"/>
          <w:lang w:val="en-IN"/>
        </w:rPr>
      </w:pPr>
      <w:r w:rsidRPr="00F30248">
        <w:rPr>
          <w:sz w:val="32"/>
          <w:szCs w:val="32"/>
        </w:rPr>
        <w:t>Section:</w:t>
      </w:r>
      <w:r w:rsidR="00F30248" w:rsidRPr="00F30248">
        <w:rPr>
          <w:sz w:val="32"/>
          <w:szCs w:val="32"/>
        </w:rPr>
        <w:t xml:space="preserve"> IT-A.</w:t>
      </w:r>
    </w:p>
    <w:p w14:paraId="2DFDB414" w14:textId="77777777" w:rsidR="00F30248" w:rsidRPr="00F30248" w:rsidRDefault="00F30248">
      <w:pPr>
        <w:rPr>
          <w:sz w:val="32"/>
          <w:szCs w:val="32"/>
        </w:rPr>
      </w:pPr>
    </w:p>
    <w:sectPr w:rsidR="00F30248" w:rsidRPr="00F3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48"/>
    <w:rsid w:val="00645252"/>
    <w:rsid w:val="006D3D74"/>
    <w:rsid w:val="0083569A"/>
    <w:rsid w:val="00A9204E"/>
    <w:rsid w:val="00DC5FB8"/>
    <w:rsid w:val="00F30248"/>
    <w:rsid w:val="79558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DC26"/>
  <w15:chartTrackingRefBased/>
  <w15:docId w15:val="{A9F51F5D-B17B-4554-B1A3-72D8EE57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F3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a\AppData\Local\Microsoft\Office\16.0\DTS\en-US%7b58EB3CDA-523F-47E3-8F79-E50E184FB568%7d\%7b68AC4185-EF21-48F2-B91C-9C767329081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{68AC4185-EF21-48F2-B91C-9C767329081F}tf02786999_win32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Dhondi</dc:creator>
  <cp:keywords/>
  <dc:description/>
  <cp:lastModifiedBy>Sankalp Dhondi</cp:lastModifiedBy>
  <cp:revision>3</cp:revision>
  <dcterms:created xsi:type="dcterms:W3CDTF">2020-09-18T06:49:00Z</dcterms:created>
  <dcterms:modified xsi:type="dcterms:W3CDTF">2020-12-23T10:32:00Z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